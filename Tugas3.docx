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C3B8" w14:textId="77777777" w:rsidR="00A04880" w:rsidRDefault="00000000">
      <w:pPr>
        <w:spacing w:before="35"/>
        <w:ind w:left="3082" w:right="306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 xml:space="preserve">3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em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og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ra</w:t>
      </w:r>
      <w:r>
        <w:rPr>
          <w:rFonts w:ascii="Calibri" w:eastAsia="Calibri" w:hAnsi="Calibri" w:cs="Calibri"/>
          <w:b/>
          <w:sz w:val="32"/>
          <w:szCs w:val="32"/>
        </w:rPr>
        <w:t>man 6</w:t>
      </w:r>
    </w:p>
    <w:p w14:paraId="636F3478" w14:textId="77777777" w:rsidR="00A04880" w:rsidRDefault="00A04880">
      <w:pPr>
        <w:spacing w:line="200" w:lineRule="exact"/>
      </w:pPr>
    </w:p>
    <w:p w14:paraId="3C3CDC80" w14:textId="77777777" w:rsidR="00A04880" w:rsidRDefault="00A04880">
      <w:pPr>
        <w:spacing w:line="200" w:lineRule="exact"/>
      </w:pPr>
    </w:p>
    <w:p w14:paraId="05E3EC7A" w14:textId="77777777" w:rsidR="00A04880" w:rsidRDefault="00A04880">
      <w:pPr>
        <w:spacing w:before="11" w:line="220" w:lineRule="exact"/>
        <w:rPr>
          <w:sz w:val="22"/>
          <w:szCs w:val="22"/>
        </w:rPr>
      </w:pPr>
    </w:p>
    <w:p w14:paraId="13F3ACDC" w14:textId="658F312F" w:rsidR="00A04880" w:rsidRDefault="00000000">
      <w:pPr>
        <w:spacing w:before="11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ama  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8B02B5">
        <w:rPr>
          <w:rFonts w:ascii="Calibri" w:eastAsia="Calibri" w:hAnsi="Calibri" w:cs="Calibri"/>
          <w:b/>
          <w:sz w:val="22"/>
          <w:szCs w:val="22"/>
        </w:rPr>
        <w:t>Febriansyah Makarim</w:t>
      </w:r>
    </w:p>
    <w:p w14:paraId="063B31A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7ED1403" w14:textId="77777777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Kelas   </w:t>
      </w:r>
      <w:r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 Reg.Ma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am</w:t>
      </w:r>
    </w:p>
    <w:p w14:paraId="4D2574F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31059C5F" w14:textId="66245A1E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im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 190200</w:t>
      </w:r>
      <w:r w:rsidR="00C1346D">
        <w:rPr>
          <w:rFonts w:ascii="Calibri" w:eastAsia="Calibri" w:hAnsi="Calibri" w:cs="Calibri"/>
          <w:b/>
          <w:sz w:val="22"/>
          <w:szCs w:val="22"/>
        </w:rPr>
        <w:t>14</w:t>
      </w:r>
    </w:p>
    <w:p w14:paraId="3F4CC486" w14:textId="77777777" w:rsidR="00A04880" w:rsidRDefault="00A04880">
      <w:pPr>
        <w:spacing w:line="180" w:lineRule="exact"/>
        <w:rPr>
          <w:sz w:val="18"/>
          <w:szCs w:val="18"/>
        </w:rPr>
      </w:pPr>
    </w:p>
    <w:p w14:paraId="7F1C249D" w14:textId="77777777" w:rsidR="00A04880" w:rsidRDefault="00A04880">
      <w:pPr>
        <w:spacing w:line="200" w:lineRule="exact"/>
      </w:pPr>
    </w:p>
    <w:p w14:paraId="75B5965D" w14:textId="77777777" w:rsidR="00A04880" w:rsidRDefault="00A04880">
      <w:pPr>
        <w:spacing w:line="200" w:lineRule="exact"/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411"/>
        <w:gridCol w:w="6381"/>
      </w:tblGrid>
      <w:tr w:rsidR="00A04880" w14:paraId="4F35F1CF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2566D63" w14:textId="36FC0B5C" w:rsidR="00A04880" w:rsidRDefault="00A04880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8AF55B1" w14:textId="3FCE6299" w:rsidR="00A04880" w:rsidRDefault="00641D12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Link youtube : </w:t>
            </w:r>
            <w:hyperlink r:id="rId5" w:history="1">
              <w:r w:rsidRPr="00B05820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https://youtu.be/1dY9mZpZl7Y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59774243" w14:textId="56294A86" w:rsidR="00A04880" w:rsidRDefault="00641D12" w:rsidP="005A4631">
            <w:pPr>
              <w:spacing w:before="51"/>
              <w:rPr>
                <w:rFonts w:ascii="Calibri" w:eastAsia="Calibri" w:hAnsi="Calibri" w:cs="Calibri"/>
                <w:sz w:val="22"/>
                <w:szCs w:val="22"/>
              </w:rPr>
            </w:pPr>
            <w:r w:rsidRPr="00641D12">
              <w:rPr>
                <w:rFonts w:ascii="Calibri" w:eastAsia="Calibri" w:hAnsi="Calibri" w:cs="Calibri"/>
                <w:sz w:val="22"/>
                <w:szCs w:val="22"/>
              </w:rPr>
              <w:t>https://youtu.be/1dY9mZpZl7Y</w:t>
            </w:r>
          </w:p>
        </w:tc>
      </w:tr>
      <w:tr w:rsidR="00A04880" w14:paraId="6D0F9EED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38A7A7F" w14:textId="599B5CCF" w:rsidR="00A04880" w:rsidRDefault="00A0488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28A5458" w14:textId="77777777" w:rsidR="00A04880" w:rsidRDefault="0000000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ub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1FD297A0" w14:textId="06BCE42C" w:rsidR="00A04880" w:rsidRDefault="0000000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5A463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E63231" w:rsidRPr="00E63231">
              <w:rPr>
                <w:rFonts w:ascii="Calibri" w:eastAsia="Calibri" w:hAnsi="Calibri" w:cs="Calibri"/>
                <w:b/>
                <w:sz w:val="22"/>
                <w:szCs w:val="22"/>
              </w:rPr>
              <w:t>https://github.com/zoetank1999/Tugas-Pemprog3-Febri/</w:t>
            </w:r>
          </w:p>
        </w:tc>
      </w:tr>
    </w:tbl>
    <w:p w14:paraId="0B50E715" w14:textId="77777777" w:rsidR="00A04880" w:rsidRDefault="00A04880">
      <w:pPr>
        <w:spacing w:before="1" w:line="100" w:lineRule="exact"/>
        <w:rPr>
          <w:sz w:val="11"/>
          <w:szCs w:val="11"/>
        </w:rPr>
      </w:pPr>
    </w:p>
    <w:p w14:paraId="39BDC335" w14:textId="77777777" w:rsidR="00A04880" w:rsidRDefault="00A04880">
      <w:pPr>
        <w:spacing w:line="200" w:lineRule="exact"/>
      </w:pPr>
    </w:p>
    <w:p w14:paraId="3FF69308" w14:textId="1AF321FC" w:rsidR="00A04880" w:rsidRDefault="005A4631">
      <w:pPr>
        <w:ind w:left="116"/>
      </w:pPr>
      <w:r w:rsidRPr="005A4631">
        <w:rPr>
          <w:noProof/>
        </w:rPr>
        <w:drawing>
          <wp:inline distT="0" distB="0" distL="0" distR="0" wp14:anchorId="7C6B930A" wp14:editId="3B98BC5C">
            <wp:extent cx="5880100" cy="33077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E62" w14:textId="77777777" w:rsidR="00A04880" w:rsidRDefault="00A04880">
      <w:pPr>
        <w:spacing w:line="200" w:lineRule="exact"/>
      </w:pPr>
    </w:p>
    <w:p w14:paraId="76C465B1" w14:textId="77777777" w:rsidR="00A04880" w:rsidRDefault="00A04880">
      <w:pPr>
        <w:spacing w:before="15" w:line="220" w:lineRule="exact"/>
        <w:rPr>
          <w:sz w:val="22"/>
          <w:szCs w:val="22"/>
        </w:rPr>
      </w:pPr>
    </w:p>
    <w:p w14:paraId="677E2D50" w14:textId="77777777" w:rsidR="00A04880" w:rsidRDefault="00000000">
      <w:pPr>
        <w:spacing w:before="11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ELECT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ma_k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an,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ype,</w:t>
      </w:r>
      <w:r>
        <w:rPr>
          <w:rFonts w:ascii="Calibri" w:eastAsia="Calibri" w:hAnsi="Calibri" w:cs="Calibri"/>
          <w:b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_jenis,</w:t>
      </w:r>
      <w:r>
        <w:rPr>
          <w:rFonts w:ascii="Calibri" w:eastAsia="Calibri" w:hAnsi="Calibri" w:cs="Calibri"/>
          <w:b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6E9D3332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1FC1FCE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FROM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14:paraId="700FE795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D342BC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a.id_j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=b.jeni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_id</w:t>
      </w:r>
      <w:r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</w:p>
    <w:p w14:paraId="45803374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6242D1E3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b.ke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r</w:t>
      </w:r>
      <w:r>
        <w:rPr>
          <w:rFonts w:ascii="Calibri" w:eastAsia="Calibri" w:hAnsi="Calibri" w:cs="Calibri"/>
          <w:b/>
          <w:w w:val="99"/>
          <w:sz w:val="22"/>
          <w:szCs w:val="22"/>
        </w:rPr>
        <w:t>aa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_id=c.i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d_</w:t>
      </w:r>
      <w:r>
        <w:rPr>
          <w:rFonts w:ascii="Calibri" w:eastAsia="Calibri" w:hAnsi="Calibri" w:cs="Calibri"/>
          <w:b/>
          <w:w w:val="99"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</w:t>
      </w:r>
      <w:r>
        <w:rPr>
          <w:rFonts w:ascii="Calibri" w:eastAsia="Calibri" w:hAnsi="Calibri" w:cs="Calibri"/>
          <w:b/>
          <w:w w:val="99"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a</w:t>
      </w:r>
      <w:r>
        <w:rPr>
          <w:rFonts w:ascii="Calibri" w:eastAsia="Calibri" w:hAnsi="Calibri" w:cs="Calibri"/>
          <w:b/>
          <w:w w:val="99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3"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mesin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14:paraId="387AEF1F" w14:textId="77777777" w:rsidR="00A04880" w:rsidRDefault="00A04880">
      <w:pPr>
        <w:spacing w:line="180" w:lineRule="exact"/>
        <w:rPr>
          <w:sz w:val="18"/>
          <w:szCs w:val="18"/>
        </w:rPr>
      </w:pPr>
    </w:p>
    <w:p w14:paraId="5F344330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b.mesi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n_</w:t>
      </w:r>
      <w:r>
        <w:rPr>
          <w:rFonts w:ascii="Calibri" w:eastAsia="Calibri" w:hAnsi="Calibri" w:cs="Calibri"/>
          <w:b/>
          <w:sz w:val="22"/>
          <w:szCs w:val="22"/>
        </w:rPr>
        <w:t>id=d.i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73027ADA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412FE50C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BY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c.</w:t>
      </w:r>
      <w:r>
        <w:rPr>
          <w:rFonts w:ascii="Calibri" w:eastAsia="Calibri" w:hAnsi="Calibri" w:cs="Calibri"/>
          <w:b/>
          <w:sz w:val="22"/>
          <w:szCs w:val="22"/>
        </w:rPr>
        <w:t>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a_ke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C;</w:t>
      </w:r>
    </w:p>
    <w:sectPr w:rsidR="00A04880">
      <w:type w:val="continuous"/>
      <w:pgSz w:w="1192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C23"/>
    <w:multiLevelType w:val="multilevel"/>
    <w:tmpl w:val="2EEA4F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904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80"/>
    <w:rsid w:val="00326C62"/>
    <w:rsid w:val="005A4631"/>
    <w:rsid w:val="00641D12"/>
    <w:rsid w:val="008B02B5"/>
    <w:rsid w:val="00A04880"/>
    <w:rsid w:val="00C1346D"/>
    <w:rsid w:val="00E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E079"/>
  <w15:docId w15:val="{E67CA4CA-F182-42AC-A2A3-1028583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1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Y9mZpZl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Febriansyah makarim</cp:lastModifiedBy>
  <cp:revision>9</cp:revision>
  <dcterms:created xsi:type="dcterms:W3CDTF">2022-06-25T11:33:00Z</dcterms:created>
  <dcterms:modified xsi:type="dcterms:W3CDTF">2022-06-26T11:47:00Z</dcterms:modified>
</cp:coreProperties>
</file>